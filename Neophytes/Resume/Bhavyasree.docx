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E2F2B" w:rsidRPr="00EB3AF4" w:rsidRDefault="005001AE" w:rsidP="009A1F8A">
      <w:pPr>
        <w:spacing w:line="276" w:lineRule="auto"/>
        <w:rPr>
          <w:b/>
          <w:bCs/>
          <w:sz w:val="32"/>
          <w:szCs w:val="32"/>
        </w:rPr>
      </w:pPr>
      <w:r>
        <w:rPr>
          <w:b/>
          <w:sz w:val="32"/>
          <w:szCs w:val="32"/>
          <w:lang w:val="de-DE"/>
        </w:rPr>
        <w:t>BHAVYASREE SASINDRA</w:t>
      </w:r>
      <w:r w:rsidR="004E2F2B" w:rsidRPr="00EB3AF4">
        <w:rPr>
          <w:b/>
          <w:sz w:val="32"/>
          <w:szCs w:val="32"/>
          <w:lang w:val="de-DE"/>
        </w:rPr>
        <w:t xml:space="preserve">                                             </w:t>
      </w:r>
      <w:r w:rsidR="00C375AB" w:rsidRPr="00EB3AF4">
        <w:rPr>
          <w:b/>
          <w:sz w:val="32"/>
          <w:szCs w:val="32"/>
          <w:lang w:val="de-DE"/>
        </w:rPr>
        <w:t xml:space="preserve">   </w:t>
      </w:r>
    </w:p>
    <w:p w:rsidR="004E2F2B" w:rsidRDefault="006C417A" w:rsidP="009A1F8A">
      <w:pPr>
        <w:spacing w:line="276" w:lineRule="auto"/>
        <w:rPr>
          <w:lang w:val="de-DE"/>
        </w:rPr>
      </w:pPr>
      <w:r>
        <w:t xml:space="preserve"> </w:t>
      </w:r>
      <w:r w:rsidR="004E2F2B">
        <w:t>Contact</w:t>
      </w:r>
      <w:r w:rsidR="004E2F2B">
        <w:rPr>
          <w:lang w:val="de-DE"/>
        </w:rPr>
        <w:t xml:space="preserve"> No: +</w:t>
      </w:r>
      <w:r w:rsidR="005001AE">
        <w:rPr>
          <w:lang w:val="de-DE"/>
        </w:rPr>
        <w:t>91 9446491719</w:t>
      </w:r>
    </w:p>
    <w:p w:rsidR="004E2F2B" w:rsidRDefault="006C417A" w:rsidP="009A1F8A">
      <w:pPr>
        <w:spacing w:line="276" w:lineRule="auto"/>
        <w:rPr>
          <w:rStyle w:val="Hyperlink"/>
          <w:lang w:val="de-DE"/>
        </w:rPr>
      </w:pPr>
      <w:r>
        <w:rPr>
          <w:lang w:val="de-DE"/>
        </w:rPr>
        <w:t xml:space="preserve"> </w:t>
      </w:r>
      <w:r w:rsidR="004E2F2B">
        <w:rPr>
          <w:lang w:val="de-DE"/>
        </w:rPr>
        <w:t xml:space="preserve">E-mail: </w:t>
      </w:r>
      <w:r w:rsidR="005001AE">
        <w:rPr>
          <w:rStyle w:val="Hyperlink"/>
          <w:lang w:val="de-DE"/>
        </w:rPr>
        <w:t>sbhavya1515@gmail.com</w:t>
      </w:r>
    </w:p>
    <w:p w:rsidR="004E2F2B" w:rsidRDefault="00EC2E73" w:rsidP="009A1F8A">
      <w:pPr>
        <w:spacing w:line="276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73024</wp:posOffset>
                </wp:positionV>
                <wp:extent cx="6113780" cy="0"/>
                <wp:effectExtent l="0" t="38100" r="127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3780" cy="0"/>
                        </a:xfrm>
                        <a:prstGeom prst="line">
                          <a:avLst/>
                        </a:prstGeom>
                        <a:noFill/>
                        <a:ln w="76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AFAE6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75pt" to="481.4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" strokeweight="2.12mm">
                <v:stroke joinstyle="miter"/>
              </v:line>
            </w:pict>
          </mc:Fallback>
        </mc:AlternateContent>
      </w:r>
      <w:r w:rsidR="004E2F2B">
        <w:tab/>
      </w:r>
      <w:r w:rsidR="004E2F2B">
        <w:tab/>
      </w:r>
      <w:r w:rsidR="004E2F2B">
        <w:tab/>
      </w:r>
      <w:r w:rsidR="004E2F2B">
        <w:tab/>
      </w:r>
      <w:r w:rsidR="004E2F2B">
        <w:tab/>
      </w:r>
      <w:r w:rsidR="004E2F2B">
        <w:tab/>
      </w:r>
      <w:r w:rsidR="004E2F2B">
        <w:tab/>
      </w:r>
    </w:p>
    <w:p w:rsidR="000609D7" w:rsidRDefault="000609D7" w:rsidP="009A1F8A">
      <w:pPr>
        <w:spacing w:line="276" w:lineRule="auto"/>
      </w:pPr>
    </w:p>
    <w:p w:rsidR="004E2F2B" w:rsidRDefault="009A1F8A" w:rsidP="009A1F8A">
      <w:pPr>
        <w:shd w:val="clear" w:color="auto" w:fill="BFBFBF"/>
        <w:spacing w:after="200" w:line="276" w:lineRule="auto"/>
        <w:rPr>
          <w:rStyle w:val="Strong"/>
          <w:bCs w:val="0"/>
        </w:rPr>
      </w:pPr>
      <w:r>
        <w:rPr>
          <w:b/>
        </w:rPr>
        <w:t>CAREER OBJECTIVE</w:t>
      </w:r>
    </w:p>
    <w:p w:rsidR="003739FE" w:rsidRPr="00EB3AF4" w:rsidRDefault="009A1F8A" w:rsidP="00EB3AF4">
      <w:pPr>
        <w:spacing w:line="276" w:lineRule="auto"/>
        <w:rPr>
          <w:rFonts w:eastAsia="Verdana" w:cs="Verdana"/>
          <w:bCs/>
          <w:color w:val="262626"/>
        </w:rPr>
      </w:pPr>
      <w:r>
        <w:rPr>
          <w:rFonts w:eastAsia="Verdana" w:cs="Verdana"/>
          <w:bCs/>
          <w:color w:val="262626"/>
        </w:rPr>
        <w:t>To be an active element of the industry, where I can apply my knowledge and skills to grow and nurture my c</w:t>
      </w:r>
      <w:r w:rsidR="00A46CE9">
        <w:rPr>
          <w:rFonts w:eastAsia="Verdana" w:cs="Verdana"/>
          <w:bCs/>
          <w:color w:val="262626"/>
        </w:rPr>
        <w:t>areer aspirations while fulfilling the organizations</w:t>
      </w:r>
      <w:r w:rsidR="00EB3AF4">
        <w:rPr>
          <w:rFonts w:eastAsia="Verdana" w:cs="Verdana"/>
          <w:bCs/>
          <w:color w:val="262626"/>
        </w:rPr>
        <w:t xml:space="preserve"> vision</w:t>
      </w:r>
    </w:p>
    <w:p w:rsidR="003739FE" w:rsidRDefault="003739FE" w:rsidP="009A1F8A">
      <w:pPr>
        <w:spacing w:line="276" w:lineRule="auto"/>
        <w:rPr>
          <w:rFonts w:eastAsia="Calibri"/>
          <w:bCs/>
        </w:rPr>
      </w:pPr>
    </w:p>
    <w:p w:rsidR="004E2F2B" w:rsidRDefault="004E2F2B" w:rsidP="009A1F8A">
      <w:pPr>
        <w:shd w:val="clear" w:color="auto" w:fill="BFBFBF"/>
        <w:tabs>
          <w:tab w:val="left" w:pos="4234"/>
        </w:tabs>
        <w:spacing w:after="200" w:line="276" w:lineRule="auto"/>
        <w:rPr>
          <w:b/>
        </w:rPr>
      </w:pPr>
      <w:r>
        <w:rPr>
          <w:b/>
        </w:rPr>
        <w:t>ACADEMIC PROFILE</w:t>
      </w:r>
      <w:r>
        <w:rPr>
          <w:b/>
        </w:rPr>
        <w:tab/>
      </w:r>
    </w:p>
    <w:tbl>
      <w:tblPr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01"/>
        <w:gridCol w:w="2759"/>
        <w:gridCol w:w="1753"/>
        <w:gridCol w:w="1169"/>
        <w:gridCol w:w="2528"/>
      </w:tblGrid>
      <w:tr w:rsidR="004E2F2B" w:rsidTr="00EE274D">
        <w:trPr>
          <w:trHeight w:val="638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2F2B" w:rsidRDefault="004E2F2B" w:rsidP="009A1F8A">
            <w:pPr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Examination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2F2B" w:rsidRDefault="004E2F2B" w:rsidP="009A1F8A">
            <w:pPr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2F2B" w:rsidRDefault="004E2F2B" w:rsidP="009A1F8A">
            <w:pPr>
              <w:snapToGrid w:val="0"/>
              <w:spacing w:line="276" w:lineRule="auto"/>
              <w:jc w:val="center"/>
            </w:pPr>
            <w:r>
              <w:rPr>
                <w:b/>
                <w:bCs/>
              </w:rPr>
              <w:t>University</w:t>
            </w:r>
            <w:r>
              <w:t>/</w:t>
            </w:r>
          </w:p>
          <w:p w:rsidR="004E2F2B" w:rsidRDefault="004E2F2B" w:rsidP="009A1F8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Board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2F2B" w:rsidRDefault="004E2F2B" w:rsidP="009A1F8A">
            <w:pPr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F2B" w:rsidRDefault="004E2F2B" w:rsidP="009A1F8A">
            <w:pPr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</w:tc>
      </w:tr>
      <w:tr w:rsidR="00EE274D" w:rsidTr="00EE274D">
        <w:trPr>
          <w:trHeight w:val="1052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5001AE" w:rsidP="00EB3AF4">
            <w:pPr>
              <w:snapToGrid w:val="0"/>
              <w:spacing w:line="276" w:lineRule="auto"/>
            </w:pPr>
            <w:r>
              <w:t xml:space="preserve"> </w:t>
            </w:r>
            <w:proofErr w:type="spellStart"/>
            <w:proofErr w:type="gramStart"/>
            <w:r>
              <w:t>B.Tech</w:t>
            </w:r>
            <w:proofErr w:type="spellEnd"/>
            <w:proofErr w:type="gramEnd"/>
            <w:r w:rsidR="00EB3AF4">
              <w:t xml:space="preserve"> in Computer Science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617103" w:rsidP="00EB3AF4">
            <w:pPr>
              <w:snapToGrid w:val="0"/>
              <w:spacing w:line="276" w:lineRule="auto"/>
            </w:pPr>
            <w:r>
              <w:t xml:space="preserve"> College of engineering chengannu</w:t>
            </w:r>
            <w:r w:rsidR="00EB3AF4">
              <w:t>r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EB3AF4" w:rsidP="00E0722C">
            <w:pPr>
              <w:snapToGrid w:val="0"/>
              <w:spacing w:line="276" w:lineRule="auto"/>
              <w:jc w:val="center"/>
            </w:pPr>
            <w:r>
              <w:t>KTU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1629DA" w:rsidP="00E0722C">
            <w:pPr>
              <w:snapToGrid w:val="0"/>
              <w:spacing w:line="276" w:lineRule="auto"/>
              <w:jc w:val="center"/>
            </w:pPr>
            <w:r>
              <w:t>pursuing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74D" w:rsidRDefault="00EE274D" w:rsidP="00E0722C">
            <w:pPr>
              <w:snapToGrid w:val="0"/>
              <w:spacing w:line="276" w:lineRule="auto"/>
              <w:jc w:val="center"/>
            </w:pPr>
          </w:p>
        </w:tc>
      </w:tr>
      <w:tr w:rsidR="00EE274D" w:rsidTr="00EE274D">
        <w:trPr>
          <w:trHeight w:val="156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EE274D" w:rsidP="009A1F8A">
            <w:pPr>
              <w:snapToGrid w:val="0"/>
              <w:spacing w:line="276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Higher Secondary Education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5001AE" w:rsidP="009A1F8A">
            <w:pPr>
              <w:snapToGrid w:val="0"/>
              <w:spacing w:line="276" w:lineRule="auto"/>
              <w:jc w:val="center"/>
            </w:pPr>
            <w:r>
              <w:t>Seventh Day Adventist Higher Secondary School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EE274D" w:rsidP="009A1F8A">
            <w:pPr>
              <w:snapToGrid w:val="0"/>
              <w:spacing w:line="276" w:lineRule="auto"/>
              <w:jc w:val="center"/>
            </w:pPr>
          </w:p>
          <w:p w:rsidR="00EE274D" w:rsidRDefault="005001AE" w:rsidP="005001AE">
            <w:pPr>
              <w:snapToGrid w:val="0"/>
              <w:spacing w:line="276" w:lineRule="auto"/>
              <w:jc w:val="center"/>
            </w:pPr>
            <w:r>
              <w:t>ISC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5001AE" w:rsidP="009A1F8A">
            <w:pPr>
              <w:snapToGrid w:val="0"/>
              <w:spacing w:line="276" w:lineRule="auto"/>
              <w:jc w:val="center"/>
            </w:pPr>
            <w:r>
              <w:t>2015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74D" w:rsidRDefault="005001AE" w:rsidP="009A1F8A">
            <w:pPr>
              <w:snapToGrid w:val="0"/>
              <w:spacing w:line="276" w:lineRule="auto"/>
              <w:jc w:val="center"/>
            </w:pPr>
            <w:r>
              <w:t>95%</w:t>
            </w:r>
          </w:p>
        </w:tc>
      </w:tr>
      <w:tr w:rsidR="00EE274D" w:rsidTr="00EE274D">
        <w:trPr>
          <w:trHeight w:val="71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EB3AF4" w:rsidP="009A1F8A">
            <w:pPr>
              <w:snapToGrid w:val="0"/>
              <w:spacing w:line="276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X(AISSCE)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5001AE" w:rsidP="009A1F8A">
            <w:pPr>
              <w:snapToGrid w:val="0"/>
              <w:spacing w:line="276" w:lineRule="auto"/>
              <w:jc w:val="center"/>
            </w:pPr>
            <w:r>
              <w:t>Seventh Day Adventist Higher Secondary School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5001AE" w:rsidP="00EB3AF4">
            <w:pPr>
              <w:snapToGrid w:val="0"/>
              <w:spacing w:line="276" w:lineRule="auto"/>
              <w:jc w:val="center"/>
            </w:pPr>
            <w:r>
              <w:t>ICSE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74D" w:rsidRDefault="005001AE" w:rsidP="009A1F8A">
            <w:pPr>
              <w:snapToGrid w:val="0"/>
              <w:spacing w:line="276" w:lineRule="auto"/>
              <w:jc w:val="center"/>
            </w:pPr>
            <w:r>
              <w:t>2013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74D" w:rsidRDefault="00EE274D" w:rsidP="009A1F8A">
            <w:pPr>
              <w:snapToGrid w:val="0"/>
              <w:spacing w:line="276" w:lineRule="auto"/>
              <w:jc w:val="center"/>
              <w:rPr>
                <w:shd w:val="clear" w:color="auto" w:fill="FFFFFF"/>
              </w:rPr>
            </w:pPr>
          </w:p>
          <w:p w:rsidR="00EE274D" w:rsidRDefault="005001AE" w:rsidP="009A1F8A">
            <w:pPr>
              <w:snapToGrid w:val="0"/>
              <w:spacing w:line="276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94%</w:t>
            </w:r>
          </w:p>
          <w:p w:rsidR="00EE274D" w:rsidRDefault="00EE274D" w:rsidP="009A1F8A">
            <w:pPr>
              <w:spacing w:line="276" w:lineRule="auto"/>
              <w:jc w:val="center"/>
            </w:pPr>
          </w:p>
        </w:tc>
      </w:tr>
    </w:tbl>
    <w:p w:rsidR="004E2F2B" w:rsidRDefault="004E2F2B" w:rsidP="009A1F8A">
      <w:pPr>
        <w:spacing w:line="276" w:lineRule="auto"/>
      </w:pPr>
    </w:p>
    <w:p w:rsidR="00C375AB" w:rsidRDefault="00C375AB" w:rsidP="009A1F8A">
      <w:pPr>
        <w:spacing w:line="276" w:lineRule="auto"/>
      </w:pPr>
    </w:p>
    <w:p w:rsidR="004E2F2B" w:rsidRPr="001629DA" w:rsidRDefault="004E2F2B" w:rsidP="001629DA">
      <w:pPr>
        <w:shd w:val="clear" w:color="auto" w:fill="BFBFBF"/>
        <w:spacing w:after="200" w:line="276" w:lineRule="auto"/>
        <w:rPr>
          <w:b/>
        </w:rPr>
      </w:pPr>
      <w:r>
        <w:rPr>
          <w:b/>
        </w:rPr>
        <w:t>TECHNICAL COURSES</w:t>
      </w:r>
    </w:p>
    <w:p w:rsidR="004E2F2B" w:rsidRDefault="0096225E" w:rsidP="009A1F8A">
      <w:pPr>
        <w:numPr>
          <w:ilvl w:val="0"/>
          <w:numId w:val="3"/>
        </w:numPr>
        <w:spacing w:line="276" w:lineRule="auto"/>
      </w:pPr>
      <w:r>
        <w:t>Working Knowledge in MS Office</w:t>
      </w:r>
      <w:r w:rsidR="00617103">
        <w:t>,C,C++,JAVA</w:t>
      </w:r>
      <w:r>
        <w:t xml:space="preserve"> </w:t>
      </w:r>
      <w:r w:rsidR="00617103">
        <w:t>,python</w:t>
      </w:r>
    </w:p>
    <w:p w:rsidR="004E2F2B" w:rsidRDefault="0096225E" w:rsidP="009A1F8A">
      <w:pPr>
        <w:numPr>
          <w:ilvl w:val="0"/>
          <w:numId w:val="3"/>
        </w:numPr>
        <w:spacing w:line="276" w:lineRule="auto"/>
      </w:pPr>
      <w:r>
        <w:t xml:space="preserve"> </w:t>
      </w:r>
      <w:r w:rsidR="00617103">
        <w:t>GAME DEVELOPMENT</w:t>
      </w:r>
    </w:p>
    <w:p w:rsidR="00617103" w:rsidRDefault="00617103" w:rsidP="00617103">
      <w:pPr>
        <w:spacing w:line="276" w:lineRule="auto"/>
      </w:pPr>
    </w:p>
    <w:p w:rsidR="004E2F2B" w:rsidRPr="001629DA" w:rsidRDefault="004E2F2B" w:rsidP="001629DA">
      <w:pPr>
        <w:shd w:val="clear" w:color="auto" w:fill="BFBFBF"/>
        <w:spacing w:after="200" w:line="276" w:lineRule="auto"/>
        <w:rPr>
          <w:b/>
        </w:rPr>
      </w:pPr>
    </w:p>
    <w:p w:rsidR="004E2F2B" w:rsidRDefault="00476621" w:rsidP="009A1F8A">
      <w:pPr>
        <w:shd w:val="clear" w:color="auto" w:fill="BFBFBF"/>
        <w:spacing w:after="200" w:line="276" w:lineRule="auto"/>
        <w:rPr>
          <w:b/>
        </w:rPr>
      </w:pPr>
      <w:r>
        <w:rPr>
          <w:b/>
        </w:rPr>
        <w:t>RESPONSIBILITIES UNDERTAKEN</w:t>
      </w:r>
    </w:p>
    <w:p w:rsidR="004E2F2B" w:rsidRDefault="00617103" w:rsidP="009A1F8A">
      <w:pPr>
        <w:numPr>
          <w:ilvl w:val="0"/>
          <w:numId w:val="2"/>
        </w:numPr>
        <w:spacing w:line="276" w:lineRule="auto"/>
        <w:jc w:val="both"/>
      </w:pPr>
      <w:r>
        <w:t>Coordinated NSS Activities</w:t>
      </w:r>
    </w:p>
    <w:p w:rsidR="00476621" w:rsidRDefault="00476621" w:rsidP="009A1F8A">
      <w:pPr>
        <w:numPr>
          <w:ilvl w:val="0"/>
          <w:numId w:val="2"/>
        </w:numPr>
        <w:spacing w:line="276" w:lineRule="auto"/>
        <w:jc w:val="both"/>
      </w:pPr>
      <w:r>
        <w:t>Timely preparation of documents</w:t>
      </w:r>
    </w:p>
    <w:p w:rsidR="004E2F2B" w:rsidRDefault="00476621" w:rsidP="009A1F8A">
      <w:pPr>
        <w:numPr>
          <w:ilvl w:val="0"/>
          <w:numId w:val="2"/>
        </w:numPr>
        <w:spacing w:line="276" w:lineRule="auto"/>
        <w:jc w:val="both"/>
      </w:pPr>
      <w:r>
        <w:t xml:space="preserve">Keeping </w:t>
      </w:r>
      <w:r w:rsidR="009A1F8A">
        <w:t xml:space="preserve">healthy </w:t>
      </w:r>
      <w:r>
        <w:t>environmental aspects</w:t>
      </w:r>
    </w:p>
    <w:p w:rsidR="009A1F8A" w:rsidRDefault="009A1F8A" w:rsidP="009A1F8A">
      <w:pPr>
        <w:spacing w:line="276" w:lineRule="auto"/>
        <w:ind w:left="720"/>
        <w:jc w:val="both"/>
      </w:pPr>
    </w:p>
    <w:p w:rsidR="004E2F2B" w:rsidRDefault="004E2F2B" w:rsidP="009A1F8A">
      <w:pPr>
        <w:shd w:val="clear" w:color="auto" w:fill="BFBFBF"/>
        <w:spacing w:after="200" w:line="276" w:lineRule="auto"/>
        <w:rPr>
          <w:b/>
        </w:rPr>
      </w:pPr>
      <w:r>
        <w:rPr>
          <w:b/>
        </w:rPr>
        <w:t>PERSONAL DETAILS</w:t>
      </w:r>
    </w:p>
    <w:p w:rsidR="004E2F2B" w:rsidRDefault="00617103" w:rsidP="009A1F8A">
      <w:pPr>
        <w:spacing w:line="276" w:lineRule="auto"/>
        <w:rPr>
          <w:rFonts w:cs="Arial"/>
        </w:rPr>
      </w:pPr>
      <w:r>
        <w:rPr>
          <w:rFonts w:cs="Arial"/>
          <w:b/>
          <w:bCs/>
        </w:rPr>
        <w:t xml:space="preserve">Father's name       </w:t>
      </w:r>
      <w:proofErr w:type="gramStart"/>
      <w:r>
        <w:rPr>
          <w:rFonts w:cs="Arial"/>
          <w:b/>
          <w:bCs/>
        </w:rPr>
        <w:t xml:space="preserve">  </w:t>
      </w:r>
      <w:r w:rsidR="009A1F8A">
        <w:rPr>
          <w:rFonts w:cs="Arial"/>
        </w:rPr>
        <w:t>:</w:t>
      </w:r>
      <w:proofErr w:type="gramEnd"/>
      <w:r w:rsidR="009A1F8A">
        <w:rPr>
          <w:rFonts w:cs="Arial"/>
        </w:rPr>
        <w:t xml:space="preserve">   </w:t>
      </w:r>
      <w:proofErr w:type="spellStart"/>
      <w:r w:rsidR="005001AE">
        <w:rPr>
          <w:rFonts w:cs="Arial"/>
        </w:rPr>
        <w:t>Sasindran</w:t>
      </w:r>
      <w:proofErr w:type="spellEnd"/>
      <w:r w:rsidR="005001AE">
        <w:rPr>
          <w:rFonts w:cs="Arial"/>
        </w:rPr>
        <w:t xml:space="preserve"> A.D.</w:t>
      </w:r>
    </w:p>
    <w:p w:rsidR="004E2F2B" w:rsidRDefault="004E2F2B" w:rsidP="009A1F8A">
      <w:pPr>
        <w:spacing w:line="276" w:lineRule="auto"/>
      </w:pPr>
      <w:r>
        <w:rPr>
          <w:b/>
          <w:bCs/>
        </w:rPr>
        <w:t>Date of birth</w:t>
      </w:r>
      <w:r w:rsidR="001C30F7">
        <w:tab/>
        <w:t xml:space="preserve">      </w:t>
      </w:r>
      <w:r w:rsidR="00617103">
        <w:t xml:space="preserve">  </w:t>
      </w:r>
      <w:proofErr w:type="gramStart"/>
      <w:r w:rsidR="00617103">
        <w:t xml:space="preserve">  </w:t>
      </w:r>
      <w:r w:rsidR="001C30F7">
        <w:t>:</w:t>
      </w:r>
      <w:proofErr w:type="gramEnd"/>
      <w:r w:rsidR="001C30F7">
        <w:t xml:space="preserve"> </w:t>
      </w:r>
      <w:r w:rsidR="009A1F8A">
        <w:t xml:space="preserve"> </w:t>
      </w:r>
      <w:r w:rsidR="005001AE">
        <w:t xml:space="preserve"> 05/08</w:t>
      </w:r>
      <w:r w:rsidR="001629DA">
        <w:t>/1997</w:t>
      </w:r>
    </w:p>
    <w:p w:rsidR="004E2F2B" w:rsidRDefault="00C375AB" w:rsidP="009A1F8A">
      <w:pPr>
        <w:spacing w:line="276" w:lineRule="auto"/>
      </w:pPr>
      <w:r>
        <w:rPr>
          <w:b/>
          <w:bCs/>
        </w:rPr>
        <w:t xml:space="preserve"> </w:t>
      </w:r>
      <w:r w:rsidR="001F456F">
        <w:rPr>
          <w:b/>
          <w:bCs/>
        </w:rPr>
        <w:t xml:space="preserve">Sex                        </w:t>
      </w:r>
      <w:r w:rsidR="001C30F7">
        <w:t xml:space="preserve"> </w:t>
      </w:r>
      <w:proofErr w:type="gramStart"/>
      <w:r w:rsidR="001C30F7">
        <w:t xml:space="preserve"> </w:t>
      </w:r>
      <w:r>
        <w:t xml:space="preserve"> </w:t>
      </w:r>
      <w:r w:rsidR="001629DA">
        <w:t>:</w:t>
      </w:r>
      <w:proofErr w:type="gramEnd"/>
      <w:r w:rsidR="001629DA">
        <w:t xml:space="preserve">   Female</w:t>
      </w:r>
    </w:p>
    <w:p w:rsidR="004E2F2B" w:rsidRDefault="001F456F" w:rsidP="009A1F8A">
      <w:pPr>
        <w:spacing w:line="276" w:lineRule="auto"/>
      </w:pPr>
      <w:r>
        <w:rPr>
          <w:b/>
          <w:bCs/>
        </w:rPr>
        <w:t xml:space="preserve"> Marital Status     </w:t>
      </w:r>
      <w:r w:rsidR="004E2F2B">
        <w:t xml:space="preserve">   </w:t>
      </w:r>
      <w:r w:rsidR="006E2B02">
        <w:t>:   Single.</w:t>
      </w:r>
      <w:bookmarkStart w:id="0" w:name="_GoBack"/>
      <w:bookmarkEnd w:id="0"/>
    </w:p>
    <w:p w:rsidR="004E2F2B" w:rsidRDefault="004E2F2B" w:rsidP="009A1F8A">
      <w:pPr>
        <w:spacing w:line="276" w:lineRule="auto"/>
        <w:rPr>
          <w:bCs/>
        </w:rPr>
      </w:pPr>
      <w:r>
        <w:rPr>
          <w:b/>
        </w:rPr>
        <w:t xml:space="preserve"> Hobbies</w:t>
      </w:r>
      <w:r w:rsidR="00BB7007">
        <w:t xml:space="preserve">      </w:t>
      </w:r>
      <w:r w:rsidR="001F456F">
        <w:t xml:space="preserve">           </w:t>
      </w:r>
      <w:proofErr w:type="gramStart"/>
      <w:r w:rsidR="001F456F">
        <w:t xml:space="preserve"> </w:t>
      </w:r>
      <w:r w:rsidR="00BB7007">
        <w:t xml:space="preserve"> :</w:t>
      </w:r>
      <w:proofErr w:type="gramEnd"/>
      <w:r w:rsidR="00BB7007">
        <w:t xml:space="preserve">   Reading, </w:t>
      </w:r>
      <w:proofErr w:type="spellStart"/>
      <w:r w:rsidR="006E2B02">
        <w:t>Dancing,Writing</w:t>
      </w:r>
      <w:r w:rsidR="004B1C77">
        <w:t>,</w:t>
      </w:r>
      <w:r w:rsidR="00706F4F">
        <w:t>Travelling</w:t>
      </w:r>
      <w:proofErr w:type="spellEnd"/>
      <w:r w:rsidR="008C206A">
        <w:t>,</w:t>
      </w:r>
      <w:r w:rsidR="005A57D2">
        <w:t xml:space="preserve"> </w:t>
      </w:r>
    </w:p>
    <w:p w:rsidR="004E2F2B" w:rsidRDefault="006E2B02" w:rsidP="009A1F8A">
      <w:pPr>
        <w:spacing w:line="276" w:lineRule="auto"/>
      </w:pPr>
      <w:r>
        <w:rPr>
          <w:b/>
        </w:rPr>
        <w:lastRenderedPageBreak/>
        <w:t xml:space="preserve"> Linguistic Competence</w:t>
      </w:r>
      <w:r w:rsidR="004E2F2B">
        <w:t xml:space="preserve">: </w:t>
      </w:r>
      <w:r w:rsidR="00476621">
        <w:t xml:space="preserve">  English,</w:t>
      </w:r>
      <w:r>
        <w:t xml:space="preserve"> Hindi and Malayalam</w:t>
      </w:r>
    </w:p>
    <w:p w:rsidR="00C375AB" w:rsidRDefault="00C375AB" w:rsidP="009A1F8A">
      <w:pPr>
        <w:spacing w:line="276" w:lineRule="auto"/>
      </w:pPr>
    </w:p>
    <w:p w:rsidR="004E2F2B" w:rsidRPr="00617103" w:rsidRDefault="004E2F2B" w:rsidP="00617103">
      <w:pPr>
        <w:shd w:val="clear" w:color="auto" w:fill="BFBFBF"/>
        <w:spacing w:after="200" w:line="276" w:lineRule="auto"/>
        <w:rPr>
          <w:b/>
        </w:rPr>
      </w:pPr>
      <w:r>
        <w:t xml:space="preserve">                                                                                             </w:t>
      </w:r>
    </w:p>
    <w:sectPr w:rsidR="004E2F2B" w:rsidRPr="00617103" w:rsidSect="000609D7">
      <w:pgSz w:w="12240" w:h="15840"/>
      <w:pgMar w:top="900" w:right="1440" w:bottom="1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hybridMultilevel"/>
    <w:tmpl w:val="00000002"/>
    <w:name w:val="WW8Num2"/>
    <w:lvl w:ilvl="0" w:tplc="46827C32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28"/>
        <w:szCs w:val="28"/>
      </w:rPr>
    </w:lvl>
    <w:lvl w:ilvl="1" w:tplc="14CC36C8">
      <w:start w:val="1"/>
      <w:numFmt w:val="lowerLetter"/>
      <w:lvlText w:val="%2."/>
      <w:lvlJc w:val="left"/>
      <w:pPr>
        <w:ind w:left="1440" w:hanging="360"/>
      </w:pPr>
    </w:lvl>
    <w:lvl w:ilvl="2" w:tplc="0720CE08">
      <w:start w:val="1"/>
      <w:numFmt w:val="lowerRoman"/>
      <w:lvlText w:val="%3."/>
      <w:lvlJc w:val="right"/>
      <w:pPr>
        <w:ind w:left="2160" w:hanging="180"/>
      </w:pPr>
    </w:lvl>
    <w:lvl w:ilvl="3" w:tplc="A72A7350">
      <w:start w:val="1"/>
      <w:numFmt w:val="decimal"/>
      <w:lvlText w:val="%4."/>
      <w:lvlJc w:val="left"/>
      <w:pPr>
        <w:ind w:left="2880" w:hanging="360"/>
      </w:pPr>
    </w:lvl>
    <w:lvl w:ilvl="4" w:tplc="40E86332">
      <w:start w:val="1"/>
      <w:numFmt w:val="lowerLetter"/>
      <w:lvlText w:val="%5."/>
      <w:lvlJc w:val="left"/>
      <w:pPr>
        <w:ind w:left="3600" w:hanging="360"/>
      </w:pPr>
    </w:lvl>
    <w:lvl w:ilvl="5" w:tplc="CC6A82AC">
      <w:start w:val="1"/>
      <w:numFmt w:val="lowerRoman"/>
      <w:lvlText w:val="%6."/>
      <w:lvlJc w:val="right"/>
      <w:pPr>
        <w:ind w:left="4320" w:hanging="180"/>
      </w:pPr>
    </w:lvl>
    <w:lvl w:ilvl="6" w:tplc="768AEACE">
      <w:start w:val="1"/>
      <w:numFmt w:val="decimal"/>
      <w:lvlText w:val="%7."/>
      <w:lvlJc w:val="left"/>
      <w:pPr>
        <w:ind w:left="5040" w:hanging="360"/>
      </w:pPr>
    </w:lvl>
    <w:lvl w:ilvl="7" w:tplc="A320B4A8">
      <w:start w:val="1"/>
      <w:numFmt w:val="lowerLetter"/>
      <w:lvlText w:val="%8."/>
      <w:lvlJc w:val="left"/>
      <w:pPr>
        <w:ind w:left="5760" w:hanging="360"/>
      </w:pPr>
    </w:lvl>
    <w:lvl w:ilvl="8" w:tplc="359ABD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00000003"/>
    <w:name w:val="WW8Num3"/>
    <w:lvl w:ilvl="0" w:tplc="D56C1CA2">
      <w:start w:val="1"/>
      <w:numFmt w:val="bullet"/>
      <w:lvlText w:val=""/>
      <w:lvlJc w:val="left"/>
      <w:pPr>
        <w:tabs>
          <w:tab w:val="num" w:pos="216"/>
        </w:tabs>
        <w:ind w:left="288" w:hanging="288"/>
      </w:pPr>
      <w:rPr>
        <w:rFonts w:ascii="Wingdings" w:hAnsi="Wingdings"/>
      </w:rPr>
    </w:lvl>
    <w:lvl w:ilvl="1" w:tplc="BB7AC1F2">
      <w:start w:val="1"/>
      <w:numFmt w:val="lowerLetter"/>
      <w:lvlText w:val="%2."/>
      <w:lvlJc w:val="left"/>
      <w:pPr>
        <w:ind w:left="1440" w:hanging="360"/>
      </w:pPr>
    </w:lvl>
    <w:lvl w:ilvl="2" w:tplc="F7041D12">
      <w:start w:val="1"/>
      <w:numFmt w:val="lowerRoman"/>
      <w:lvlText w:val="%3."/>
      <w:lvlJc w:val="right"/>
      <w:pPr>
        <w:ind w:left="2160" w:hanging="180"/>
      </w:pPr>
    </w:lvl>
    <w:lvl w:ilvl="3" w:tplc="B78E69C6">
      <w:start w:val="1"/>
      <w:numFmt w:val="decimal"/>
      <w:lvlText w:val="%4."/>
      <w:lvlJc w:val="left"/>
      <w:pPr>
        <w:ind w:left="2880" w:hanging="360"/>
      </w:pPr>
    </w:lvl>
    <w:lvl w:ilvl="4" w:tplc="716A8A4A">
      <w:start w:val="1"/>
      <w:numFmt w:val="lowerLetter"/>
      <w:lvlText w:val="%5."/>
      <w:lvlJc w:val="left"/>
      <w:pPr>
        <w:ind w:left="3600" w:hanging="360"/>
      </w:pPr>
    </w:lvl>
    <w:lvl w:ilvl="5" w:tplc="DFBAA2C0">
      <w:start w:val="1"/>
      <w:numFmt w:val="lowerRoman"/>
      <w:lvlText w:val="%6."/>
      <w:lvlJc w:val="right"/>
      <w:pPr>
        <w:ind w:left="4320" w:hanging="180"/>
      </w:pPr>
    </w:lvl>
    <w:lvl w:ilvl="6" w:tplc="42A87412">
      <w:start w:val="1"/>
      <w:numFmt w:val="decimal"/>
      <w:lvlText w:val="%7."/>
      <w:lvlJc w:val="left"/>
      <w:pPr>
        <w:ind w:left="5040" w:hanging="360"/>
      </w:pPr>
    </w:lvl>
    <w:lvl w:ilvl="7" w:tplc="3F46E91C">
      <w:start w:val="1"/>
      <w:numFmt w:val="lowerLetter"/>
      <w:lvlText w:val="%8."/>
      <w:lvlJc w:val="left"/>
      <w:pPr>
        <w:ind w:left="5760" w:hanging="360"/>
      </w:pPr>
    </w:lvl>
    <w:lvl w:ilvl="8" w:tplc="999EF0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 w:val="0"/>
        <w:color w:val="auto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216"/>
        </w:tabs>
        <w:ind w:left="288" w:hanging="288"/>
      </w:pPr>
      <w:rPr>
        <w:rFonts w:ascii="Wingdings" w:hAnsi="Wingdings"/>
        <w:b/>
        <w:bCs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87E11EE"/>
    <w:multiLevelType w:val="hybridMultilevel"/>
    <w:tmpl w:val="203AB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C5578"/>
    <w:multiLevelType w:val="hybridMultilevel"/>
    <w:tmpl w:val="64D46DC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BE48A7"/>
    <w:multiLevelType w:val="hybridMultilevel"/>
    <w:tmpl w:val="ECD42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26"/>
    <w:rsid w:val="00017713"/>
    <w:rsid w:val="00026CC3"/>
    <w:rsid w:val="000609D7"/>
    <w:rsid w:val="00086D0E"/>
    <w:rsid w:val="000923F1"/>
    <w:rsid w:val="000E518A"/>
    <w:rsid w:val="001114E3"/>
    <w:rsid w:val="00124EE7"/>
    <w:rsid w:val="001629DA"/>
    <w:rsid w:val="001C30F7"/>
    <w:rsid w:val="001C659D"/>
    <w:rsid w:val="001F456F"/>
    <w:rsid w:val="002407E7"/>
    <w:rsid w:val="003739FE"/>
    <w:rsid w:val="00476621"/>
    <w:rsid w:val="004B1C77"/>
    <w:rsid w:val="004B4644"/>
    <w:rsid w:val="004E2F2B"/>
    <w:rsid w:val="005001AE"/>
    <w:rsid w:val="005A57D2"/>
    <w:rsid w:val="005D5EC8"/>
    <w:rsid w:val="00613BA4"/>
    <w:rsid w:val="00617103"/>
    <w:rsid w:val="00694098"/>
    <w:rsid w:val="006B140E"/>
    <w:rsid w:val="006C417A"/>
    <w:rsid w:val="006E2B02"/>
    <w:rsid w:val="006F2068"/>
    <w:rsid w:val="00706F4F"/>
    <w:rsid w:val="00752F1A"/>
    <w:rsid w:val="007A1E0E"/>
    <w:rsid w:val="007E73FD"/>
    <w:rsid w:val="00857880"/>
    <w:rsid w:val="00893378"/>
    <w:rsid w:val="008C206A"/>
    <w:rsid w:val="00901D91"/>
    <w:rsid w:val="00911CA1"/>
    <w:rsid w:val="0096225E"/>
    <w:rsid w:val="009A1F8A"/>
    <w:rsid w:val="00A31AC4"/>
    <w:rsid w:val="00A46CE9"/>
    <w:rsid w:val="00A70B09"/>
    <w:rsid w:val="00A91C2F"/>
    <w:rsid w:val="00AB15E1"/>
    <w:rsid w:val="00B27A70"/>
    <w:rsid w:val="00B81D11"/>
    <w:rsid w:val="00BB7007"/>
    <w:rsid w:val="00C375AB"/>
    <w:rsid w:val="00EB3AF4"/>
    <w:rsid w:val="00EC2E73"/>
    <w:rsid w:val="00EE1865"/>
    <w:rsid w:val="00EE274D"/>
    <w:rsid w:val="00F37916"/>
    <w:rsid w:val="00FA2FDE"/>
    <w:rsid w:val="00FB0459"/>
    <w:rsid w:val="00FC3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BA121E4"/>
  <w15:docId w15:val="{A5B7FBAA-BD9D-45C0-8BE4-14413835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4">
    <w:name w:val="heading 4"/>
    <w:basedOn w:val="Normal"/>
    <w:next w:val="Normal"/>
    <w:qFormat/>
    <w:pPr>
      <w:keepNext/>
      <w:tabs>
        <w:tab w:val="num" w:pos="0"/>
      </w:tabs>
      <w:ind w:left="720" w:firstLine="720"/>
      <w:outlineLvl w:val="3"/>
    </w:pPr>
    <w:rPr>
      <w:b/>
      <w:bCs/>
      <w:sz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sz w:val="28"/>
      <w:szCs w:val="28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Wingdings" w:hAnsi="Wingdings"/>
      <w:b/>
      <w:i w:val="0"/>
      <w:color w:val="auto"/>
      <w:sz w:val="28"/>
      <w:szCs w:val="28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b/>
      <w:bCs/>
      <w:i w:val="0"/>
      <w:sz w:val="28"/>
      <w:szCs w:val="2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5z1">
    <w:name w:val="WW8Num5z1"/>
    <w:rPr>
      <w:b/>
      <w:i w:val="0"/>
      <w:sz w:val="20"/>
      <w:szCs w:val="20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8Num1z0">
    <w:name w:val="WW8Num1z0"/>
    <w:rPr>
      <w:rFonts w:ascii="Symbol" w:hAnsi="Symbol"/>
      <w:color w:val="auto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  <w:b/>
      <w:i w:val="0"/>
      <w:sz w:val="20"/>
      <w:szCs w:val="20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  <w:color w:val="auto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  <w:color w:val="auto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Wingdings" w:hAnsi="Wingdings"/>
      <w:b/>
      <w:i w:val="0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  <w:b/>
      <w:i w:val="0"/>
      <w:color w:val="auto"/>
      <w:sz w:val="36"/>
      <w:szCs w:val="36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Wingdings" w:hAnsi="Wingdings"/>
      <w:b/>
      <w:sz w:val="36"/>
      <w:szCs w:val="36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  <w:color w:val="auto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Wingdings" w:hAnsi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basedOn w:val="WW-DefaultParagraphFont"/>
    <w:rPr>
      <w:rFonts w:eastAsia="Times New Roman"/>
      <w:sz w:val="24"/>
      <w:szCs w:val="24"/>
    </w:rPr>
  </w:style>
  <w:style w:type="character" w:customStyle="1" w:styleId="FooterChar">
    <w:name w:val="Footer Char"/>
    <w:basedOn w:val="WW-DefaultParagraphFont"/>
    <w:rPr>
      <w:rFonts w:eastAsia="Times New Roman"/>
      <w:sz w:val="24"/>
      <w:szCs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NoSpacing">
    <w:name w:val="No Spacing"/>
    <w:qFormat/>
    <w:pPr>
      <w:suppressAutoHyphens/>
    </w:pPr>
    <w:rPr>
      <w:rFonts w:ascii="Calibri" w:eastAsia="Calibri" w:hAnsi="Calibri"/>
      <w:sz w:val="22"/>
      <w:szCs w:val="22"/>
      <w:lang w:eastAsia="ar-SA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609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8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880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D6B7A-E825-4E2D-9A58-E79E82F81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zia</dc:creator>
  <cp:lastModifiedBy>Jithin John</cp:lastModifiedBy>
  <cp:revision>2</cp:revision>
  <dcterms:created xsi:type="dcterms:W3CDTF">2017-06-20T08:41:00Z</dcterms:created>
  <dcterms:modified xsi:type="dcterms:W3CDTF">2017-06-20T08:41:00Z</dcterms:modified>
</cp:coreProperties>
</file>